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748E" w14:textId="77777777" w:rsidR="00A9204E" w:rsidRDefault="004C4EA8" w:rsidP="004C4EA8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C4EA8">
        <w:rPr>
          <w:sz w:val="28"/>
          <w:szCs w:val="28"/>
        </w:rPr>
        <w:t>What is JavaScript?</w:t>
      </w:r>
    </w:p>
    <w:p w14:paraId="110E584F" w14:textId="77777777" w:rsidR="004C4EA8" w:rsidRDefault="004C4EA8" w:rsidP="004C4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= </w:t>
      </w:r>
      <w:r w:rsidRPr="004C4EA8">
        <w:rPr>
          <w:sz w:val="28"/>
          <w:szCs w:val="28"/>
        </w:rPr>
        <w:t>JavaScript is a scripting language that enables you to create dynamically updating content, control multimedia, animate images, and pretty much everything else.</w:t>
      </w:r>
    </w:p>
    <w:p w14:paraId="6E5E97AD" w14:textId="77777777" w:rsidR="004C4EA8" w:rsidRDefault="004C4EA8" w:rsidP="004C4EA8">
      <w:pPr>
        <w:ind w:left="360"/>
        <w:rPr>
          <w:sz w:val="28"/>
          <w:szCs w:val="28"/>
        </w:rPr>
      </w:pPr>
    </w:p>
    <w:p w14:paraId="3DEDC4E7" w14:textId="77777777" w:rsidR="004C4EA8" w:rsidRPr="004C4EA8" w:rsidRDefault="004C4EA8" w:rsidP="004C4EA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t xml:space="preserve"> What is the use of is</w:t>
      </w:r>
      <w:r>
        <w:t xml:space="preserve"> </w:t>
      </w:r>
      <w:r>
        <w:t>NaN function?</w:t>
      </w:r>
    </w:p>
    <w:p w14:paraId="65A7B1E6" w14:textId="77777777" w:rsidR="004C4EA8" w:rsidRDefault="004C4EA8" w:rsidP="004C4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i</w:t>
      </w:r>
      <w:r w:rsidRPr="004C4EA8">
        <w:rPr>
          <w:sz w:val="28"/>
          <w:szCs w:val="28"/>
        </w:rPr>
        <w:t>sNaN(</w:t>
      </w:r>
      <w:proofErr w:type="gramEnd"/>
      <w:r w:rsidRPr="004C4EA8">
        <w:rPr>
          <w:sz w:val="28"/>
          <w:szCs w:val="28"/>
        </w:rPr>
        <w:t>) The isNaN() function determines whether a value is NaN , first converting the value to a number if necessary.</w:t>
      </w:r>
    </w:p>
    <w:p w14:paraId="6D60B88B" w14:textId="77777777" w:rsidR="004C4EA8" w:rsidRDefault="004C4EA8" w:rsidP="004C4EA8">
      <w:pPr>
        <w:ind w:left="360"/>
        <w:rPr>
          <w:sz w:val="28"/>
          <w:szCs w:val="28"/>
        </w:rPr>
      </w:pPr>
    </w:p>
    <w:p w14:paraId="32948D3B" w14:textId="77777777" w:rsidR="004C4EA8" w:rsidRDefault="004C4EA8" w:rsidP="004C4EA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t>What is negative Infinity?</w:t>
      </w:r>
    </w:p>
    <w:p w14:paraId="07FAD718" w14:textId="77777777" w:rsidR="004C4EA8" w:rsidRDefault="004C4EA8" w:rsidP="004C4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= </w:t>
      </w:r>
      <w:r w:rsidRPr="004C4EA8">
        <w:rPr>
          <w:sz w:val="28"/>
          <w:szCs w:val="28"/>
        </w:rPr>
        <w:t>The symbol “∞”, (called the lemniscate), is used to denote infinity. It looks like a sideways 8. Similarly, there is a concept called negative infinity, which is less than any real number.</w:t>
      </w:r>
    </w:p>
    <w:p w14:paraId="3D1A7236" w14:textId="77777777" w:rsidR="004C4EA8" w:rsidRDefault="004C4EA8" w:rsidP="004C4EA8">
      <w:pPr>
        <w:ind w:left="360"/>
        <w:rPr>
          <w:sz w:val="28"/>
          <w:szCs w:val="28"/>
        </w:rPr>
      </w:pPr>
    </w:p>
    <w:p w14:paraId="3A9C47D3" w14:textId="77777777" w:rsidR="004C4EA8" w:rsidRDefault="004C4EA8" w:rsidP="004C4EA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Which company developed JavaScript?</w:t>
      </w:r>
    </w:p>
    <w:p w14:paraId="187C4B10" w14:textId="77777777" w:rsidR="004C4EA8" w:rsidRDefault="004C4EA8" w:rsidP="004C4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=  </w:t>
      </w:r>
      <w:r w:rsidRPr="004C4EA8">
        <w:rPr>
          <w:sz w:val="28"/>
          <w:szCs w:val="28"/>
        </w:rPr>
        <w:t>JavaScript was created at Netscape Communications by Brendan Eich in 1995. Netscape and Eich designed JavaScript as a scripting language for use with the company's flagship web browser, Netscape Navigator.</w:t>
      </w:r>
    </w:p>
    <w:p w14:paraId="73585D61" w14:textId="77777777" w:rsidR="004C4EA8" w:rsidRDefault="004C4EA8" w:rsidP="004C4EA8">
      <w:pPr>
        <w:ind w:left="360"/>
        <w:rPr>
          <w:sz w:val="28"/>
          <w:szCs w:val="28"/>
        </w:rPr>
      </w:pPr>
    </w:p>
    <w:p w14:paraId="200357C3" w14:textId="77777777" w:rsidR="004C4EA8" w:rsidRPr="004C4EA8" w:rsidRDefault="004C4EA8" w:rsidP="004C4EA8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t>What are undeclared and undefined variables?</w:t>
      </w:r>
    </w:p>
    <w:p w14:paraId="3B4AA1B1" w14:textId="77777777" w:rsidR="004C4EA8" w:rsidRDefault="004C4EA8" w:rsidP="004C4EA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E105D">
        <w:rPr>
          <w:sz w:val="28"/>
          <w:szCs w:val="28"/>
        </w:rPr>
        <w:t xml:space="preserve">= </w:t>
      </w:r>
      <w:r w:rsidR="00EE105D" w:rsidRPr="00EE105D">
        <w:rPr>
          <w:sz w:val="28"/>
          <w:szCs w:val="28"/>
        </w:rPr>
        <w:t>Undeclared variables are those that have not been declared or defined in the current scope, while undefined variables are those that have been declared but not given a value.</w:t>
      </w:r>
    </w:p>
    <w:p w14:paraId="3929D293" w14:textId="77777777" w:rsidR="00EE105D" w:rsidRDefault="00EE105D" w:rsidP="004C4EA8">
      <w:pPr>
        <w:rPr>
          <w:sz w:val="28"/>
          <w:szCs w:val="28"/>
        </w:rPr>
      </w:pPr>
    </w:p>
    <w:p w14:paraId="148031FD" w14:textId="77777777" w:rsidR="00EE105D" w:rsidRPr="00EE105D" w:rsidRDefault="00EE105D" w:rsidP="00EE105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Write the code for adding new elements dynamically?</w:t>
      </w:r>
    </w:p>
    <w:p w14:paraId="150A6F8F" w14:textId="77777777" w:rsidR="00EE105D" w:rsidRDefault="00EE105D" w:rsidP="00EE105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= </w:t>
      </w:r>
      <w:r w:rsidRPr="00EE105D">
        <w:rPr>
          <w:sz w:val="28"/>
          <w:szCs w:val="28"/>
        </w:rPr>
        <w:t xml:space="preserve">The syntax and example are as follows: Element. </w:t>
      </w:r>
      <w:proofErr w:type="gramStart"/>
      <w:r w:rsidRPr="00EE105D">
        <w:rPr>
          <w:sz w:val="28"/>
          <w:szCs w:val="28"/>
        </w:rPr>
        <w:t>setAttribute(</w:t>
      </w:r>
      <w:proofErr w:type="gramEnd"/>
      <w:r w:rsidRPr="00EE105D">
        <w:rPr>
          <w:sz w:val="28"/>
          <w:szCs w:val="28"/>
        </w:rPr>
        <w:t xml:space="preserve">name, value); // Where Element is the name of web element. // Here, we have created newDiv. // Where name is the attribute name and // value </w:t>
      </w:r>
      <w:proofErr w:type="gramStart"/>
      <w:r w:rsidRPr="00EE105D">
        <w:rPr>
          <w:sz w:val="28"/>
          <w:szCs w:val="28"/>
        </w:rPr>
        <w:t>is</w:t>
      </w:r>
      <w:proofErr w:type="gramEnd"/>
      <w:r w:rsidRPr="00EE105D">
        <w:rPr>
          <w:sz w:val="28"/>
          <w:szCs w:val="28"/>
        </w:rPr>
        <w:t xml:space="preserve"> the value that needs to be set For Eg: newDiv. setAttribute("class","container");</w:t>
      </w:r>
    </w:p>
    <w:p w14:paraId="4C6680B6" w14:textId="77777777" w:rsidR="00EE105D" w:rsidRDefault="00EE105D" w:rsidP="00EE105D">
      <w:pPr>
        <w:ind w:left="360"/>
        <w:rPr>
          <w:sz w:val="28"/>
          <w:szCs w:val="28"/>
        </w:rPr>
      </w:pPr>
    </w:p>
    <w:p w14:paraId="1364B610" w14:textId="77777777" w:rsidR="00EE105D" w:rsidRPr="00EE105D" w:rsidRDefault="00EE105D" w:rsidP="00EE105D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What is the difference between ViewState and SessionState?</w:t>
      </w:r>
    </w:p>
    <w:p w14:paraId="19A94587" w14:textId="77777777" w:rsidR="00EE105D" w:rsidRDefault="00EE105D" w:rsidP="00EE105D">
      <w:pPr>
        <w:rPr>
          <w:sz w:val="28"/>
          <w:szCs w:val="28"/>
        </w:rPr>
      </w:pPr>
      <w:r>
        <w:rPr>
          <w:sz w:val="28"/>
          <w:szCs w:val="28"/>
        </w:rPr>
        <w:t xml:space="preserve">        = </w:t>
      </w:r>
      <w:r w:rsidRPr="00EE105D">
        <w:rPr>
          <w:sz w:val="28"/>
          <w:szCs w:val="28"/>
        </w:rPr>
        <w:t>The basic difference between these two is that the ViewState is to manage state at the client's end, making state management easy for end-user while SessionState manages state at the server's end,</w:t>
      </w:r>
    </w:p>
    <w:p w14:paraId="0DDD0AFC" w14:textId="77777777" w:rsidR="00EE105D" w:rsidRDefault="00EE105D" w:rsidP="00EE105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73FB2F33" w14:textId="77777777" w:rsidR="00EE105D" w:rsidRDefault="00EE105D" w:rsidP="00EE105D">
      <w:pPr>
        <w:rPr>
          <w:sz w:val="28"/>
          <w:szCs w:val="28"/>
        </w:rPr>
      </w:pPr>
    </w:p>
    <w:p w14:paraId="064EA693" w14:textId="77777777" w:rsidR="00EE105D" w:rsidRDefault="00EE105D" w:rsidP="00EE105D">
      <w:pPr>
        <w:rPr>
          <w:sz w:val="28"/>
          <w:szCs w:val="28"/>
        </w:rPr>
      </w:pPr>
    </w:p>
    <w:p w14:paraId="12591060" w14:textId="77777777" w:rsidR="00EE105D" w:rsidRDefault="00EE105D" w:rsidP="00EE105D">
      <w:pPr>
        <w:rPr>
          <w:sz w:val="28"/>
          <w:szCs w:val="28"/>
        </w:rPr>
      </w:pPr>
    </w:p>
    <w:p w14:paraId="7DD5E479" w14:textId="77777777" w:rsidR="00EE105D" w:rsidRPr="0047670E" w:rsidRDefault="00EE105D" w:rsidP="00EE105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7670E">
        <w:rPr>
          <w:sz w:val="20"/>
          <w:szCs w:val="20"/>
        </w:rPr>
        <w:lastRenderedPageBreak/>
        <w:t>What is === operator?</w:t>
      </w:r>
    </w:p>
    <w:p w14:paraId="11AAFF9A" w14:textId="77777777" w:rsidR="00EE105D" w:rsidRPr="0047670E" w:rsidRDefault="00EE105D" w:rsidP="00EE105D">
      <w:pPr>
        <w:ind w:left="360"/>
        <w:rPr>
          <w:sz w:val="24"/>
          <w:szCs w:val="24"/>
        </w:rPr>
      </w:pPr>
      <w:r w:rsidRPr="0047670E">
        <w:rPr>
          <w:sz w:val="24"/>
          <w:szCs w:val="24"/>
        </w:rPr>
        <w:t xml:space="preserve">  = The strict equality (===) operator checks whether its two operands are equal, returning a Boolean result. Unlike the equality operator, the strict equality operator always considers operands of different types to be different.</w:t>
      </w:r>
    </w:p>
    <w:p w14:paraId="681C8458" w14:textId="77777777" w:rsidR="00EE105D" w:rsidRPr="0047670E" w:rsidRDefault="00EE105D" w:rsidP="00EE105D">
      <w:pPr>
        <w:ind w:left="360"/>
        <w:rPr>
          <w:sz w:val="24"/>
          <w:szCs w:val="24"/>
        </w:rPr>
      </w:pPr>
    </w:p>
    <w:p w14:paraId="290E1629" w14:textId="77777777" w:rsidR="00EE105D" w:rsidRPr="0047670E" w:rsidRDefault="00EE105D" w:rsidP="00EE105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7670E">
        <w:rPr>
          <w:sz w:val="24"/>
          <w:szCs w:val="24"/>
        </w:rPr>
        <w:t xml:space="preserve"> </w:t>
      </w:r>
      <w:r w:rsidRPr="0047670E">
        <w:rPr>
          <w:sz w:val="20"/>
          <w:szCs w:val="20"/>
        </w:rPr>
        <w:t>How can the style/class of an element be changed?</w:t>
      </w:r>
    </w:p>
    <w:p w14:paraId="1C74F5D8" w14:textId="77777777" w:rsidR="0047670E" w:rsidRPr="0047670E" w:rsidRDefault="0047670E" w:rsidP="0047670E">
      <w:pPr>
        <w:ind w:left="360"/>
        <w:rPr>
          <w:sz w:val="24"/>
          <w:szCs w:val="24"/>
        </w:rPr>
      </w:pPr>
      <w:r w:rsidRPr="0047670E">
        <w:rPr>
          <w:sz w:val="24"/>
          <w:szCs w:val="24"/>
        </w:rPr>
        <w:t xml:space="preserve">  =  </w:t>
      </w:r>
      <w:r w:rsidRPr="0047670E">
        <w:rPr>
          <w:sz w:val="24"/>
          <w:szCs w:val="24"/>
        </w:rPr>
        <w:t>Element Class Names</w:t>
      </w:r>
    </w:p>
    <w:p w14:paraId="4E0815DE" w14:textId="77777777" w:rsidR="0047670E" w:rsidRDefault="0047670E" w:rsidP="0047670E">
      <w:pPr>
        <w:ind w:left="360"/>
        <w:rPr>
          <w:sz w:val="28"/>
          <w:szCs w:val="28"/>
        </w:rPr>
      </w:pPr>
      <w:r w:rsidRPr="0047670E">
        <w:rPr>
          <w:sz w:val="24"/>
          <w:szCs w:val="24"/>
        </w:rPr>
        <w:t xml:space="preserve">Another way to alter the style of an element is by changing its class </w:t>
      </w:r>
      <w:r w:rsidRPr="0047670E">
        <w:rPr>
          <w:sz w:val="28"/>
          <w:szCs w:val="28"/>
        </w:rPr>
        <w:t>attribute.</w:t>
      </w:r>
    </w:p>
    <w:p w14:paraId="273BBA8B" w14:textId="77777777" w:rsidR="0047670E" w:rsidRDefault="0047670E" w:rsidP="0047670E">
      <w:pPr>
        <w:ind w:left="360"/>
        <w:rPr>
          <w:sz w:val="28"/>
          <w:szCs w:val="28"/>
        </w:rPr>
      </w:pPr>
    </w:p>
    <w:p w14:paraId="3970389E" w14:textId="77777777" w:rsidR="0047670E" w:rsidRPr="0047670E" w:rsidRDefault="0047670E" w:rsidP="0047670E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7670E">
        <w:rPr>
          <w:sz w:val="20"/>
          <w:szCs w:val="20"/>
        </w:rPr>
        <w:t>How to read and write a file using JavaScript?</w:t>
      </w:r>
    </w:p>
    <w:p w14:paraId="2138E23D" w14:textId="77777777" w:rsidR="0047670E" w:rsidRPr="0047670E" w:rsidRDefault="0047670E" w:rsidP="0047670E">
      <w:pPr>
        <w:pStyle w:val="ListParagraph"/>
      </w:pPr>
      <w:r w:rsidRPr="0047670E">
        <w:t xml:space="preserve">= </w:t>
      </w:r>
      <w:r w:rsidRPr="0047670E">
        <w:t>How to read and write a file using javascript?</w:t>
      </w:r>
    </w:p>
    <w:p w14:paraId="1E4BF3A9" w14:textId="77777777" w:rsidR="0047670E" w:rsidRPr="0047670E" w:rsidRDefault="0047670E" w:rsidP="0047670E">
      <w:pPr>
        <w:pStyle w:val="ListParagraph"/>
      </w:pPr>
      <w:r w:rsidRPr="0047670E">
        <w:t>1.</w:t>
      </w:r>
      <w:r w:rsidRPr="0047670E">
        <w:t>file=fopen(</w:t>
      </w:r>
      <w:proofErr w:type="gramStart"/>
      <w:r w:rsidRPr="0047670E">
        <w:t>getScriptPath(</w:t>
      </w:r>
      <w:proofErr w:type="gramEnd"/>
      <w:r w:rsidRPr="0047670E">
        <w:t>),0); The function fread() is used for reading the file content.</w:t>
      </w:r>
    </w:p>
    <w:p w14:paraId="62CF6865" w14:textId="77777777" w:rsidR="0047670E" w:rsidRPr="0047670E" w:rsidRDefault="0047670E" w:rsidP="0047670E">
      <w:pPr>
        <w:pStyle w:val="ListParagraph"/>
      </w:pPr>
      <w:r w:rsidRPr="0047670E">
        <w:t>2.</w:t>
      </w:r>
      <w:r w:rsidRPr="0047670E">
        <w:t>str = fread(</w:t>
      </w:r>
      <w:proofErr w:type="gramStart"/>
      <w:r w:rsidRPr="0047670E">
        <w:t>file,flength</w:t>
      </w:r>
      <w:proofErr w:type="gramEnd"/>
      <w:r w:rsidRPr="0047670E">
        <w:t>(file) ; The function fwrite() is used to write the contents to the file.</w:t>
      </w:r>
    </w:p>
    <w:p w14:paraId="49E4C7E7" w14:textId="77777777" w:rsidR="0047670E" w:rsidRPr="0047670E" w:rsidRDefault="0047670E" w:rsidP="0047670E">
      <w:pPr>
        <w:pStyle w:val="ListParagraph"/>
      </w:pPr>
      <w:r w:rsidRPr="0047670E">
        <w:t>3.</w:t>
      </w:r>
      <w:r w:rsidRPr="0047670E">
        <w:t xml:space="preserve">file = </w:t>
      </w:r>
      <w:proofErr w:type="gramStart"/>
      <w:r w:rsidRPr="0047670E">
        <w:t>fopen(</w:t>
      </w:r>
      <w:proofErr w:type="gramEnd"/>
      <w:r w:rsidRPr="0047670E">
        <w:t>"c:\MyFile.txt", 3);// opens the file for writing.</w:t>
      </w:r>
    </w:p>
    <w:p w14:paraId="68D5C142" w14:textId="77777777" w:rsidR="0047670E" w:rsidRDefault="0047670E" w:rsidP="0047670E">
      <w:pPr>
        <w:pStyle w:val="ListParagraph"/>
        <w:rPr>
          <w:sz w:val="28"/>
          <w:szCs w:val="28"/>
        </w:rPr>
      </w:pPr>
    </w:p>
    <w:p w14:paraId="6B63E0BC" w14:textId="77777777" w:rsidR="0047670E" w:rsidRDefault="00CF4E1A" w:rsidP="00CF4E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t xml:space="preserve"> How can you convert the string of any base to an integer in JavaScript?</w:t>
      </w:r>
    </w:p>
    <w:p w14:paraId="71B16B61" w14:textId="77777777" w:rsidR="00CF4E1A" w:rsidRDefault="00CF4E1A" w:rsidP="00CF4E1A">
      <w:pPr>
        <w:ind w:left="720"/>
        <w:rPr>
          <w:sz w:val="24"/>
          <w:szCs w:val="24"/>
        </w:rPr>
      </w:pPr>
      <w:r>
        <w:rPr>
          <w:sz w:val="24"/>
          <w:szCs w:val="24"/>
        </w:rPr>
        <w:t>=</w:t>
      </w:r>
      <w:r w:rsidRPr="00CF4E1A">
        <w:t xml:space="preserve"> </w:t>
      </w:r>
      <w:r w:rsidRPr="00CF4E1A">
        <w:rPr>
          <w:sz w:val="24"/>
          <w:szCs w:val="24"/>
        </w:rPr>
        <w:t xml:space="preserve">There's a function called </w:t>
      </w:r>
      <w:proofErr w:type="gramStart"/>
      <w:r w:rsidRPr="00CF4E1A">
        <w:rPr>
          <w:sz w:val="24"/>
          <w:szCs w:val="24"/>
        </w:rPr>
        <w:t>parseInt(</w:t>
      </w:r>
      <w:proofErr w:type="gramEnd"/>
      <w:r w:rsidRPr="00CF4E1A">
        <w:rPr>
          <w:sz w:val="24"/>
          <w:szCs w:val="24"/>
        </w:rPr>
        <w:t>) in JavaScript, this is used for parsing a string as an argument and it returns an integer of the specified radix (basically the base of the numerical system) as output.23 Jun 2023</w:t>
      </w:r>
    </w:p>
    <w:p w14:paraId="3E715569" w14:textId="77777777" w:rsidR="00CF4E1A" w:rsidRDefault="00CF4E1A" w:rsidP="00CF4E1A">
      <w:pPr>
        <w:ind w:left="720"/>
        <w:rPr>
          <w:sz w:val="24"/>
          <w:szCs w:val="24"/>
        </w:rPr>
      </w:pPr>
    </w:p>
    <w:p w14:paraId="1CE669A6" w14:textId="77777777" w:rsidR="00CF4E1A" w:rsidRDefault="00CF4E1A" w:rsidP="00CF4E1A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 xml:space="preserve"> What is the function of the delete operator?</w:t>
      </w:r>
    </w:p>
    <w:p w14:paraId="4E6FCA3D" w14:textId="77777777" w:rsidR="00CF4E1A" w:rsidRDefault="00CF4E1A" w:rsidP="00CF4E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="00CF06FC" w:rsidRPr="00CF06FC">
        <w:rPr>
          <w:sz w:val="24"/>
          <w:szCs w:val="24"/>
        </w:rPr>
        <w:t>The delete operator removes a property from an object.</w:t>
      </w:r>
    </w:p>
    <w:p w14:paraId="31AE6432" w14:textId="77777777" w:rsidR="00CF06FC" w:rsidRDefault="00CF06FC" w:rsidP="00CF4E1A">
      <w:pPr>
        <w:ind w:left="720"/>
        <w:rPr>
          <w:sz w:val="24"/>
          <w:szCs w:val="24"/>
        </w:rPr>
      </w:pPr>
    </w:p>
    <w:p w14:paraId="0A46AA6F" w14:textId="77777777" w:rsidR="00CF06FC" w:rsidRPr="00CF06FC" w:rsidRDefault="00CF06FC" w:rsidP="00CF06F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t>What are all the types of Pop up boxes available in JavaScript?</w:t>
      </w:r>
    </w:p>
    <w:p w14:paraId="540516C0" w14:textId="77777777" w:rsidR="00CF06FC" w:rsidRDefault="00CF06FC" w:rsidP="00CF06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F06FC">
        <w:rPr>
          <w:sz w:val="24"/>
          <w:szCs w:val="24"/>
        </w:rPr>
        <w:t>JavaScript has three kind of popup boxes: Alert box, Confirm box, and Prompt box.</w:t>
      </w:r>
    </w:p>
    <w:p w14:paraId="6246A6F4" w14:textId="77777777" w:rsidR="00CF06FC" w:rsidRDefault="00CF06FC" w:rsidP="00CF06FC">
      <w:pPr>
        <w:ind w:left="720"/>
        <w:rPr>
          <w:sz w:val="24"/>
          <w:szCs w:val="24"/>
        </w:rPr>
      </w:pPr>
    </w:p>
    <w:p w14:paraId="4B7FCB5C" w14:textId="77777777" w:rsidR="00CF06FC" w:rsidRPr="00CF06FC" w:rsidRDefault="00CF06FC" w:rsidP="00CF06F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>What is the use of Void (0)?</w:t>
      </w:r>
    </w:p>
    <w:p w14:paraId="00A977C5" w14:textId="77777777" w:rsidR="00CF06FC" w:rsidRDefault="00CF06FC" w:rsidP="00CF06FC">
      <w:pPr>
        <w:ind w:left="720"/>
        <w:rPr>
          <w:sz w:val="24"/>
          <w:szCs w:val="24"/>
        </w:rPr>
      </w:pPr>
      <w:r>
        <w:rPr>
          <w:sz w:val="24"/>
          <w:szCs w:val="24"/>
        </w:rPr>
        <w:t>=</w:t>
      </w:r>
      <w:r w:rsidRPr="00CF06FC">
        <w:t xml:space="preserve"> </w:t>
      </w:r>
      <w:r w:rsidRPr="00CF06FC">
        <w:rPr>
          <w:sz w:val="24"/>
          <w:szCs w:val="24"/>
        </w:rPr>
        <w:t>It is used to prevent any side effects caused while inserting an expression in a web page.</w:t>
      </w:r>
    </w:p>
    <w:p w14:paraId="006470E6" w14:textId="77777777" w:rsidR="00CF06FC" w:rsidRDefault="00CF06FC" w:rsidP="00CF06FC">
      <w:pPr>
        <w:ind w:left="720"/>
        <w:rPr>
          <w:sz w:val="24"/>
          <w:szCs w:val="24"/>
        </w:rPr>
      </w:pPr>
    </w:p>
    <w:p w14:paraId="284BE11A" w14:textId="77777777" w:rsidR="00CF06FC" w:rsidRPr="00CF06FC" w:rsidRDefault="00CF06FC" w:rsidP="00CF06F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>How can a page be forced to load another page in JavaScript?</w:t>
      </w:r>
    </w:p>
    <w:p w14:paraId="0207749B" w14:textId="77777777" w:rsidR="00CF06FC" w:rsidRDefault="00CF06FC" w:rsidP="00CF06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F06FC">
        <w:rPr>
          <w:sz w:val="24"/>
          <w:szCs w:val="24"/>
        </w:rPr>
        <w:t>Approach: We can use window. location property inside the script tag to forcefully load another page in Javascript.</w:t>
      </w:r>
    </w:p>
    <w:p w14:paraId="73111754" w14:textId="77777777" w:rsidR="00CF06FC" w:rsidRDefault="00CF06FC" w:rsidP="00CF06FC">
      <w:pPr>
        <w:ind w:left="720"/>
        <w:rPr>
          <w:sz w:val="24"/>
          <w:szCs w:val="24"/>
        </w:rPr>
      </w:pPr>
    </w:p>
    <w:p w14:paraId="71B8D41F" w14:textId="77777777" w:rsidR="00CF06FC" w:rsidRDefault="00CF06FC" w:rsidP="00CF06F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t xml:space="preserve"> What are the disadvantages of using innerHTML in JavaScript?</w:t>
      </w:r>
    </w:p>
    <w:p w14:paraId="5AAE9BAD" w14:textId="77777777" w:rsidR="00CF06FC" w:rsidRPr="00CF06FC" w:rsidRDefault="00CF06FC" w:rsidP="00CF06F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 w:rsidRPr="00CF06FC">
        <w:rPr>
          <w:sz w:val="24"/>
          <w:szCs w:val="24"/>
        </w:rPr>
        <w:t>There is no append support without reparsing the whole innerHTML.</w:t>
      </w:r>
      <w:bookmarkStart w:id="0" w:name="_GoBack"/>
      <w:bookmarkEnd w:id="0"/>
    </w:p>
    <w:sectPr w:rsidR="00CF06FC" w:rsidRPr="00CF0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C309AE"/>
    <w:multiLevelType w:val="hybridMultilevel"/>
    <w:tmpl w:val="3D7AC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A8"/>
    <w:rsid w:val="0047670E"/>
    <w:rsid w:val="004C4EA8"/>
    <w:rsid w:val="00645252"/>
    <w:rsid w:val="006D3D74"/>
    <w:rsid w:val="0083569A"/>
    <w:rsid w:val="00A9204E"/>
    <w:rsid w:val="00CF06FC"/>
    <w:rsid w:val="00CF4E1A"/>
    <w:rsid w:val="00E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0E9F"/>
  <w15:chartTrackingRefBased/>
  <w15:docId w15:val="{21A1AB91-064A-41EC-9518-01938140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C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3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8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0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2107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40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643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595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1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74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9878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429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257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38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5575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2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13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ruv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59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1</cp:revision>
  <dcterms:created xsi:type="dcterms:W3CDTF">2023-12-13T04:55:00Z</dcterms:created>
  <dcterms:modified xsi:type="dcterms:W3CDTF">2023-12-13T05:54:00Z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